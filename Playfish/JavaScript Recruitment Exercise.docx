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346FF3">
      <w:pPr>
        <w:pStyle w:val="Style-1"/>
        <w:spacing w:before="480" w:after="120" w:line="276" w:lineRule="auto"/>
      </w:pPr>
      <w:bookmarkStart w:id="0" w:name="h.ig48ms-qb800c"/>
      <w:bookmarkEnd w:id="0"/>
      <w:r>
        <w:rPr>
          <w:rFonts w:ascii="Arial" w:eastAsia="Arial" w:hAnsi="Arial" w:cs="Arial"/>
          <w:b/>
          <w:bCs/>
          <w:color w:val="000000"/>
          <w:sz w:val="48"/>
          <w:szCs w:val="48"/>
        </w:rPr>
        <w:t>JavaScript Recruitment Exercise</w:t>
      </w:r>
    </w:p>
    <w:p w:rsidR="00A77B3E" w:rsidRDefault="00346FF3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346FF3">
      <w:pPr>
        <w:pStyle w:val="Style-3"/>
        <w:spacing w:before="360" w:after="80" w:line="276" w:lineRule="auto"/>
        <w:rPr>
          <w:rFonts w:ascii="Arial" w:eastAsia="Arial" w:hAnsi="Arial" w:cs="Arial"/>
          <w:b/>
          <w:bCs/>
          <w:color w:val="000000"/>
          <w:sz w:val="36"/>
          <w:szCs w:val="36"/>
        </w:rPr>
      </w:pPr>
      <w:bookmarkStart w:id="1" w:name="h.10x9p0-tjjuc7"/>
      <w:bookmarkEnd w:id="1"/>
      <w:r>
        <w:rPr>
          <w:rFonts w:ascii="Arial" w:eastAsia="Arial" w:hAnsi="Arial" w:cs="Arial"/>
          <w:b/>
          <w:bCs/>
          <w:color w:val="000000"/>
          <w:sz w:val="36"/>
          <w:szCs w:val="36"/>
        </w:rPr>
        <w:t>Floating Facebook Like Button</w:t>
      </w:r>
    </w:p>
    <w:p w:rsidR="00A77B3E" w:rsidRDefault="00346FF3">
      <w:pPr>
        <w:pStyle w:val="Style-4"/>
        <w:spacing w:before="240" w:after="40" w:line="276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2" w:name="h.q4tiy5-lbpe8r"/>
      <w:bookmarkEnd w:id="2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The Task</w:t>
      </w:r>
    </w:p>
    <w:p w:rsidR="00A77B3E" w:rsidRDefault="00346FF3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Implement a JavaScript module enabling a Playfish game to display a Facebook Like button over the top of its Flash content.</w:t>
      </w:r>
    </w:p>
    <w:p w:rsidR="00A77B3E" w:rsidRDefault="00346FF3">
      <w:pPr>
        <w:pStyle w:val="Style-5"/>
        <w:spacing w:before="240" w:after="40" w:line="276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3" w:name="h.8ggmsf-cw0we0"/>
      <w:bookmarkEnd w:id="3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Background</w:t>
      </w:r>
    </w:p>
    <w:p w:rsidR="00A77B3E" w:rsidRDefault="00346FF3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Facebook provide a ‘Like’ widget which provides a</w:t>
      </w:r>
      <w:r>
        <w:rPr>
          <w:rFonts w:ascii="Arial" w:eastAsia="Arial" w:hAnsi="Arial" w:cs="Arial"/>
          <w:color w:val="000000"/>
          <w:sz w:val="22"/>
          <w:szCs w:val="22"/>
        </w:rPr>
        <w:t>n iframe containing a button that users can click to ‘Like’ a particular URL. See http://developers.facebook.com/docs/reference/plugins/like.</w:t>
      </w:r>
    </w:p>
    <w:p w:rsidR="00A77B3E" w:rsidRDefault="00346FF3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346FF3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Playfish game clients are implemented as Flash applications embedded within Facebook canvas pages. Flash applicat</w:t>
      </w:r>
      <w:r>
        <w:rPr>
          <w:rFonts w:ascii="Arial" w:eastAsia="Arial" w:hAnsi="Arial" w:cs="Arial"/>
          <w:color w:val="000000"/>
          <w:sz w:val="22"/>
          <w:szCs w:val="22"/>
        </w:rPr>
        <w:t>ions can call JavaScript functions embedded on the same page, and vice versa.</w:t>
      </w:r>
    </w:p>
    <w:p w:rsidR="00A77B3E" w:rsidRDefault="00346FF3">
      <w:pPr>
        <w:pStyle w:val="Style-6"/>
        <w:spacing w:before="240" w:after="40" w:line="276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4" w:name="h.1ornnk-qu3s8p"/>
      <w:bookmarkEnd w:id="4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Requirements</w:t>
      </w:r>
    </w:p>
    <w:p w:rsidR="00A77B3E" w:rsidRDefault="00346FF3">
      <w:pPr>
        <w:pStyle w:val="ListStyle"/>
        <w:numPr>
          <w:ilvl w:val="0"/>
          <w:numId w:val="1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game should be able to display and hide a button at any time. No buttons are initially visible.</w:t>
      </w:r>
    </w:p>
    <w:p w:rsidR="00A77B3E" w:rsidRDefault="00346FF3">
      <w:pPr>
        <w:pStyle w:val="ListStyle"/>
        <w:numPr>
          <w:ilvl w:val="0"/>
          <w:numId w:val="1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 URL to be ‘Liked’ will be supplied by the game when a button </w:t>
      </w:r>
      <w:r>
        <w:rPr>
          <w:rFonts w:ascii="Arial" w:eastAsia="Arial" w:hAnsi="Arial" w:cs="Arial"/>
          <w:color w:val="000000"/>
          <w:sz w:val="22"/>
          <w:szCs w:val="22"/>
        </w:rPr>
        <w:t>is shown.</w:t>
      </w:r>
    </w:p>
    <w:p w:rsidR="00A77B3E" w:rsidRDefault="00346FF3">
      <w:pPr>
        <w:pStyle w:val="ListStyle"/>
        <w:numPr>
          <w:ilvl w:val="0"/>
          <w:numId w:val="1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game must be able to set the position of the button at any time to allow for animation. Position will be specified in pixel coordinates relative to the top-left corner of the Flash application (not the page).</w:t>
      </w:r>
    </w:p>
    <w:p w:rsidR="00A77B3E" w:rsidRDefault="00346FF3">
      <w:pPr>
        <w:pStyle w:val="ListStyle"/>
        <w:numPr>
          <w:ilvl w:val="0"/>
          <w:numId w:val="1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Code structure should be Object O</w:t>
      </w:r>
      <w:r>
        <w:rPr>
          <w:rFonts w:ascii="Arial" w:eastAsia="Arial" w:hAnsi="Arial" w:cs="Arial"/>
          <w:color w:val="000000"/>
          <w:sz w:val="22"/>
          <w:szCs w:val="22"/>
        </w:rPr>
        <w:t>riented.</w:t>
      </w:r>
    </w:p>
    <w:p w:rsidR="00A77B3E" w:rsidRDefault="00346FF3">
      <w:pPr>
        <w:pStyle w:val="ListStyle"/>
        <w:numPr>
          <w:ilvl w:val="0"/>
          <w:numId w:val="1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third party libraries are to be used.</w:t>
      </w:r>
    </w:p>
    <w:p w:rsidR="00A77B3E" w:rsidRDefault="00346FF3">
      <w:pPr>
        <w:pStyle w:val="Style-7"/>
        <w:spacing w:before="240" w:after="40" w:line="276" w:lineRule="auto"/>
        <w:contextualSpacing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5" w:name="h.8hcdm7-ubhnye"/>
      <w:bookmarkEnd w:id="5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Assumptions</w:t>
      </w:r>
    </w:p>
    <w:p w:rsidR="00A77B3E" w:rsidRDefault="00346FF3">
      <w:pPr>
        <w:pStyle w:val="ListStyle"/>
        <w:numPr>
          <w:ilvl w:val="0"/>
          <w:numId w:val="2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Flash application is embedded in a &lt;div&gt; element with id=“flashcontent”. It is not necessary to implement anything in Flash, an HTML-based placeholder may be used.</w:t>
      </w:r>
    </w:p>
    <w:p w:rsidR="00A77B3E" w:rsidRDefault="00346FF3">
      <w:pPr>
        <w:pStyle w:val="ListStyle"/>
        <w:numPr>
          <w:ilvl w:val="0"/>
          <w:numId w:val="2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Assume that the Flash appl</w:t>
      </w:r>
      <w:r>
        <w:rPr>
          <w:rFonts w:ascii="Arial" w:eastAsia="Arial" w:hAnsi="Arial" w:cs="Arial"/>
          <w:color w:val="000000"/>
          <w:sz w:val="22"/>
          <w:szCs w:val="22"/>
        </w:rPr>
        <w:t>ication can call any JavaScript function on the page.</w:t>
      </w:r>
    </w:p>
    <w:p w:rsidR="00A77B3E" w:rsidRDefault="00346FF3">
      <w:pPr>
        <w:pStyle w:val="ListStyle"/>
        <w:numPr>
          <w:ilvl w:val="0"/>
          <w:numId w:val="2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Assume no cross-domain scripting restrictions.</w:t>
      </w:r>
    </w:p>
    <w:p w:rsidR="00A77B3E" w:rsidRDefault="00346FF3">
      <w:pPr>
        <w:pStyle w:val="ListStyle"/>
        <w:numPr>
          <w:ilvl w:val="0"/>
          <w:numId w:val="2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Static HTML may be added to the page.</w:t>
      </w:r>
    </w:p>
    <w:p w:rsidR="00A77B3E" w:rsidRDefault="00346FF3">
      <w:pPr>
        <w:pStyle w:val="Style-8"/>
        <w:spacing w:before="240" w:after="40" w:line="276" w:lineRule="auto"/>
        <w:contextualSpacing/>
        <w:rPr>
          <w:rFonts w:ascii="Arial" w:eastAsia="Arial" w:hAnsi="Arial" w:cs="Arial"/>
          <w:b/>
          <w:bCs/>
          <w:color w:val="000000"/>
          <w:sz w:val="24"/>
          <w:szCs w:val="24"/>
        </w:rPr>
      </w:pPr>
      <w:bookmarkStart w:id="6" w:name="h.3e2lqi-7ykjdd"/>
      <w:bookmarkEnd w:id="6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Extra Credit</w:t>
      </w:r>
    </w:p>
    <w:p w:rsidR="00A77B3E" w:rsidRDefault="00346FF3">
      <w:pPr>
        <w:pStyle w:val="ListStyle"/>
        <w:numPr>
          <w:ilvl w:val="0"/>
          <w:numId w:val="3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Support display of multiple buttons simultaneously</w:t>
      </w:r>
    </w:p>
    <w:p w:rsidR="00A77B3E" w:rsidRDefault="00346FF3">
      <w:pPr>
        <w:pStyle w:val="ListStyle"/>
        <w:numPr>
          <w:ilvl w:val="0"/>
          <w:numId w:val="3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JavaScript-only solution (no static HTML)</w:t>
      </w:r>
    </w:p>
    <w:p w:rsidR="00A77B3E" w:rsidRDefault="00346FF3">
      <w:pPr>
        <w:pStyle w:val="ListStyle"/>
        <w:numPr>
          <w:ilvl w:val="0"/>
          <w:numId w:val="3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Structure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the code to minimise naming clashes with third-party scripts embedded on the same page</w:t>
      </w:r>
    </w:p>
    <w:p w:rsidR="00A77B3E" w:rsidRDefault="00346FF3">
      <w:pPr>
        <w:pStyle w:val="ListStyle"/>
        <w:numPr>
          <w:ilvl w:val="0"/>
          <w:numId w:val="3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The module will typically be used to add ‘Like’ buttons to popup dialog boxes displayed in the Flash application. Discuss any potential pitfalls that may arise.</w:t>
      </w:r>
    </w:p>
    <w:p w:rsidR="00A77B3E" w:rsidRDefault="00346FF3">
      <w:pPr>
        <w:pStyle w:val="ListStyle"/>
        <w:numPr>
          <w:ilvl w:val="0"/>
          <w:numId w:val="3"/>
        </w:numPr>
        <w:tabs>
          <w:tab w:val="num" w:pos="720"/>
        </w:tabs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Using O</w:t>
      </w:r>
      <w:r>
        <w:rPr>
          <w:rFonts w:ascii="Arial" w:eastAsia="Arial" w:hAnsi="Arial" w:cs="Arial"/>
          <w:color w:val="000000"/>
          <w:sz w:val="22"/>
          <w:szCs w:val="22"/>
        </w:rPr>
        <w:t>OP, include support for displaying a div containing text rather than the ‘Like’ button.</w:t>
      </w:r>
    </w:p>
    <w:p w:rsidR="00A77B3E" w:rsidRDefault="00346FF3">
      <w:pPr>
        <w:pStyle w:val="Style-2"/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4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-1">
    <w:name w:val="Style-1"/>
  </w:style>
  <w:style w:type="paragraph" w:customStyle="1" w:styleId="Style-2">
    <w:name w:val="Style-2"/>
  </w:style>
  <w:style w:type="paragraph" w:customStyle="1" w:styleId="Style-3">
    <w:name w:val="Style-3"/>
  </w:style>
  <w:style w:type="paragraph" w:customStyle="1" w:styleId="Style-4">
    <w:name w:val="Style-4"/>
  </w:style>
  <w:style w:type="paragraph" w:customStyle="1" w:styleId="Style-5">
    <w:name w:val="Style-5"/>
  </w:style>
  <w:style w:type="paragraph" w:customStyle="1" w:styleId="Style-6">
    <w:name w:val="Style-6"/>
  </w:style>
  <w:style w:type="paragraph" w:customStyle="1" w:styleId="ListStyle">
    <w:name w:val="ListStyle"/>
  </w:style>
  <w:style w:type="paragraph" w:customStyle="1" w:styleId="Style-7">
    <w:name w:val="Style-7"/>
  </w:style>
  <w:style w:type="paragraph" w:customStyle="1" w:styleId="Style-8">
    <w:name w:val="Style-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amanda.cowie</dc:creator>
  <cp:lastModifiedBy>amanda.cowie</cp:lastModifiedBy>
  <cp:revision>2</cp:revision>
  <cp:lastPrinted>1601-01-01T00:00:00Z</cp:lastPrinted>
  <dcterms:created xsi:type="dcterms:W3CDTF">2010-10-18T15:17:00Z</dcterms:created>
  <dcterms:modified xsi:type="dcterms:W3CDTF">2010-10-18T15:17:00Z</dcterms:modified>
</cp:coreProperties>
</file>